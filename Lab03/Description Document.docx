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1C" w:rsidRDefault="00512DDC">
      <w:pPr>
        <w:pStyle w:val="Title"/>
      </w:pPr>
      <w:r>
        <w:t>Description DoCument</w:t>
      </w:r>
    </w:p>
    <w:p w:rsidR="001F0D1C" w:rsidRDefault="00512DDC">
      <w:pPr>
        <w:pStyle w:val="Heading1"/>
      </w:pPr>
      <w:r>
        <w:t>Introduction and working</w:t>
      </w:r>
    </w:p>
    <w:p w:rsidR="00512DDC" w:rsidRDefault="00512DDC" w:rsidP="00512DDC">
      <w:r>
        <w:t xml:space="preserve">We were to make a Simple Notes Archive, a client/server based application that can record and retrieve notes stored by a user from a server. </w:t>
      </w:r>
    </w:p>
    <w:p w:rsidR="001F0D1C" w:rsidRDefault="00512DDC" w:rsidP="00512DDC">
      <w:r>
        <w:t>The client takes as input, a username and text notes from the user and keeps them in memory. Periodically, the client will share this data with a server; archiving. The application also allows the user to access notes based on his username. The server, receives the notes and stores them in memory.</w:t>
      </w:r>
    </w:p>
    <w:p w:rsidR="00512DDC" w:rsidRDefault="00512DDC" w:rsidP="00512DDC">
      <w:pPr>
        <w:pStyle w:val="Heading1"/>
      </w:pPr>
      <w:r>
        <w:t>How to run</w:t>
      </w:r>
    </w:p>
    <w:p w:rsidR="00512DDC" w:rsidRDefault="00512DDC" w:rsidP="00512DDC">
      <w:r>
        <w:t xml:space="preserve">Run server using CMD. </w:t>
      </w:r>
      <w:r>
        <w:br/>
        <w:t>Run client while the server is up and running.</w:t>
      </w:r>
    </w:p>
    <w:p w:rsidR="00E4401A" w:rsidRDefault="00E4401A" w:rsidP="00E4401A">
      <w:pPr>
        <w:pStyle w:val="Heading1"/>
        <w:tabs>
          <w:tab w:val="left" w:pos="2760"/>
        </w:tabs>
      </w:pPr>
      <w:r>
        <w:t>Profiler</w:t>
      </w:r>
    </w:p>
    <w:p w:rsidR="00E4401A" w:rsidRPr="00E4401A" w:rsidRDefault="00E4401A" w:rsidP="00E4401A">
      <w:pPr>
        <w:jc w:val="center"/>
      </w:pPr>
      <w:r>
        <w:rPr>
          <w:noProof/>
          <w:lang w:eastAsia="en-US"/>
        </w:rPr>
        <w:drawing>
          <wp:inline distT="0" distB="0" distL="0" distR="0" wp14:anchorId="6E158579" wp14:editId="169B0F0D">
            <wp:extent cx="594360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1A" w:rsidRPr="00E4401A" w:rsidRDefault="00E4401A" w:rsidP="00E4401A"/>
    <w:p w:rsidR="00512DDC" w:rsidRDefault="00512DDC" w:rsidP="00512DDC">
      <w:pPr>
        <w:pStyle w:val="Heading1"/>
      </w:pPr>
      <w:r>
        <w:t>Github link</w:t>
      </w:r>
    </w:p>
    <w:p w:rsidR="00512DDC" w:rsidRDefault="00512DDC" w:rsidP="00512DDC"/>
    <w:p w:rsidR="00446CD1" w:rsidRPr="00512DDC" w:rsidRDefault="00446CD1" w:rsidP="00512DDC">
      <w:bookmarkStart w:id="0" w:name="_GoBack"/>
      <w:bookmarkEnd w:id="0"/>
    </w:p>
    <w:sectPr w:rsidR="00446CD1" w:rsidRPr="00512D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9FB" w:rsidRDefault="009C09FB">
      <w:pPr>
        <w:spacing w:after="0" w:line="240" w:lineRule="auto"/>
      </w:pPr>
      <w:r>
        <w:separator/>
      </w:r>
    </w:p>
  </w:endnote>
  <w:endnote w:type="continuationSeparator" w:id="0">
    <w:p w:rsidR="009C09FB" w:rsidRDefault="009C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9FB" w:rsidRDefault="009C09FB">
      <w:pPr>
        <w:spacing w:after="0" w:line="240" w:lineRule="auto"/>
      </w:pPr>
      <w:r>
        <w:separator/>
      </w:r>
    </w:p>
  </w:footnote>
  <w:footnote w:type="continuationSeparator" w:id="0">
    <w:p w:rsidR="009C09FB" w:rsidRDefault="009C0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DC"/>
    <w:rsid w:val="001F0D1C"/>
    <w:rsid w:val="00446CD1"/>
    <w:rsid w:val="00512DDC"/>
    <w:rsid w:val="00593C69"/>
    <w:rsid w:val="009C09FB"/>
    <w:rsid w:val="00E4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7A870-526F-4FDD-9605-035A6C24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sa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42644C-FC80-499B-BC39-789034ED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Haleem Asghar</dc:creator>
  <cp:keywords/>
  <cp:lastModifiedBy>Hafsah Haleem</cp:lastModifiedBy>
  <cp:revision>3</cp:revision>
  <dcterms:created xsi:type="dcterms:W3CDTF">2016-03-01T17:02:00Z</dcterms:created>
  <dcterms:modified xsi:type="dcterms:W3CDTF">2016-03-02T14:35:00Z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